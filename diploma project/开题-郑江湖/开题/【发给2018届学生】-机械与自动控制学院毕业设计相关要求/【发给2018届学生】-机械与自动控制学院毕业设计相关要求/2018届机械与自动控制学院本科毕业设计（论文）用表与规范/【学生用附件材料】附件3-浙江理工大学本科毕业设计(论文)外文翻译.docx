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F6BF0" w:rsidRDefault="00BF6BF0" w:rsidP="00C872F0">
      <w:pPr>
        <w:spacing w:line="276" w:lineRule="auto"/>
        <w:jc w:val="center"/>
        <w:rPr>
          <w:b/>
          <w:bCs/>
          <w:sz w:val="52"/>
          <w:szCs w:val="52"/>
        </w:rPr>
      </w:pPr>
    </w:p>
    <w:p w:rsidR="00BF6BF0" w:rsidRDefault="00BF6BF0" w:rsidP="00C872F0">
      <w:pPr>
        <w:spacing w:line="276" w:lineRule="auto"/>
        <w:jc w:val="center"/>
        <w:rPr>
          <w:b/>
          <w:bCs/>
          <w:sz w:val="52"/>
          <w:szCs w:val="52"/>
        </w:rPr>
      </w:pPr>
    </w:p>
    <w:p w:rsidR="00BF6BF0" w:rsidRDefault="00BF6BF0" w:rsidP="00C872F0">
      <w:pPr>
        <w:spacing w:line="276" w:lineRule="auto"/>
        <w:jc w:val="center"/>
        <w:rPr>
          <w:b/>
          <w:bCs/>
          <w:sz w:val="52"/>
          <w:szCs w:val="52"/>
        </w:rPr>
      </w:pPr>
    </w:p>
    <w:p w:rsidR="00BF6BF0" w:rsidRDefault="00BF6BF0" w:rsidP="00C872F0">
      <w:pPr>
        <w:spacing w:line="276" w:lineRule="auto"/>
        <w:jc w:val="center"/>
        <w:rPr>
          <w:b/>
          <w:bCs/>
          <w:sz w:val="52"/>
          <w:szCs w:val="52"/>
        </w:rPr>
      </w:pPr>
      <w:r>
        <w:rPr>
          <w:rFonts w:cs="宋体" w:hint="eastAsia"/>
          <w:b/>
          <w:bCs/>
          <w:sz w:val="52"/>
          <w:szCs w:val="52"/>
        </w:rPr>
        <w:t>外</w:t>
      </w:r>
      <w:r>
        <w:rPr>
          <w:b/>
          <w:bCs/>
          <w:sz w:val="52"/>
          <w:szCs w:val="52"/>
        </w:rPr>
        <w:t xml:space="preserve"> </w:t>
      </w:r>
      <w:r>
        <w:rPr>
          <w:rFonts w:cs="宋体" w:hint="eastAsia"/>
          <w:b/>
          <w:bCs/>
          <w:sz w:val="52"/>
          <w:szCs w:val="52"/>
        </w:rPr>
        <w:t>文</w:t>
      </w:r>
      <w:r>
        <w:rPr>
          <w:b/>
          <w:bCs/>
          <w:sz w:val="52"/>
          <w:szCs w:val="52"/>
        </w:rPr>
        <w:t xml:space="preserve"> </w:t>
      </w:r>
      <w:r>
        <w:rPr>
          <w:rFonts w:cs="宋体" w:hint="eastAsia"/>
          <w:b/>
          <w:bCs/>
          <w:sz w:val="52"/>
          <w:szCs w:val="52"/>
        </w:rPr>
        <w:t>翻</w:t>
      </w:r>
      <w:r>
        <w:rPr>
          <w:b/>
          <w:bCs/>
          <w:sz w:val="52"/>
          <w:szCs w:val="52"/>
        </w:rPr>
        <w:t xml:space="preserve"> </w:t>
      </w:r>
      <w:r>
        <w:rPr>
          <w:rFonts w:cs="宋体" w:hint="eastAsia"/>
          <w:b/>
          <w:bCs/>
          <w:sz w:val="52"/>
          <w:szCs w:val="52"/>
        </w:rPr>
        <w:t>译</w:t>
      </w:r>
    </w:p>
    <w:p w:rsidR="00BF6BF0" w:rsidRDefault="00BF6BF0" w:rsidP="00C872F0">
      <w:pPr>
        <w:spacing w:line="276" w:lineRule="auto"/>
        <w:rPr>
          <w:sz w:val="28"/>
          <w:szCs w:val="28"/>
        </w:rPr>
      </w:pPr>
    </w:p>
    <w:p w:rsidR="00BF6BF0" w:rsidRDefault="00BF6BF0" w:rsidP="00C872F0">
      <w:pPr>
        <w:spacing w:line="276" w:lineRule="auto"/>
        <w:rPr>
          <w:sz w:val="28"/>
          <w:szCs w:val="28"/>
        </w:rPr>
      </w:pPr>
    </w:p>
    <w:p w:rsidR="00BF6BF0" w:rsidRDefault="00BF6BF0" w:rsidP="00C872F0">
      <w:pPr>
        <w:spacing w:line="276" w:lineRule="auto"/>
        <w:rPr>
          <w:sz w:val="28"/>
          <w:szCs w:val="28"/>
        </w:rPr>
      </w:pPr>
    </w:p>
    <w:p w:rsidR="00BF6BF0" w:rsidRDefault="00BF6BF0" w:rsidP="00C872F0">
      <w:pPr>
        <w:spacing w:line="276" w:lineRule="auto"/>
        <w:rPr>
          <w:sz w:val="28"/>
          <w:szCs w:val="28"/>
        </w:rPr>
      </w:pPr>
    </w:p>
    <w:p w:rsidR="00BF6BF0" w:rsidRPr="00060C44" w:rsidRDefault="00BF6BF0" w:rsidP="00060C44">
      <w:pPr>
        <w:spacing w:line="276" w:lineRule="auto"/>
        <w:ind w:firstLineChars="300" w:firstLine="31680"/>
        <w:rPr>
          <w:b/>
          <w:bCs/>
          <w:color w:val="FFFFFF"/>
          <w:sz w:val="30"/>
          <w:szCs w:val="30"/>
          <w:u w:val="single"/>
        </w:rPr>
      </w:pPr>
      <w:r>
        <w:rPr>
          <w:rFonts w:cs="宋体" w:hint="eastAsia"/>
          <w:b/>
          <w:bCs/>
          <w:sz w:val="30"/>
          <w:szCs w:val="30"/>
        </w:rPr>
        <w:t>毕业设计题目：</w:t>
      </w:r>
      <w:r>
        <w:rPr>
          <w:b/>
          <w:bCs/>
          <w:sz w:val="30"/>
          <w:szCs w:val="30"/>
          <w:u w:val="single"/>
        </w:rPr>
        <w:t xml:space="preserve">                                  </w:t>
      </w:r>
      <w:r w:rsidRPr="00060C44">
        <w:rPr>
          <w:b/>
          <w:bCs/>
          <w:color w:val="FFFFFF"/>
          <w:sz w:val="30"/>
          <w:szCs w:val="30"/>
          <w:u w:val="single"/>
        </w:rPr>
        <w:t xml:space="preserve"> </w:t>
      </w:r>
    </w:p>
    <w:p w:rsidR="00BF6BF0" w:rsidRDefault="00BF6BF0" w:rsidP="0099114F">
      <w:pPr>
        <w:spacing w:line="276" w:lineRule="auto"/>
        <w:ind w:firstLineChars="320" w:firstLine="31680"/>
        <w:rPr>
          <w:b/>
          <w:bCs/>
          <w:sz w:val="28"/>
          <w:szCs w:val="28"/>
        </w:rPr>
      </w:pPr>
    </w:p>
    <w:p w:rsidR="00BF6BF0" w:rsidRDefault="00BF6BF0" w:rsidP="0099114F">
      <w:pPr>
        <w:spacing w:line="276" w:lineRule="auto"/>
        <w:ind w:firstLineChars="320" w:firstLine="31680"/>
        <w:rPr>
          <w:b/>
          <w:bCs/>
          <w:sz w:val="32"/>
          <w:szCs w:val="32"/>
        </w:rPr>
      </w:pPr>
    </w:p>
    <w:p w:rsidR="00BF6BF0" w:rsidRDefault="00BF6BF0" w:rsidP="0099114F">
      <w:pPr>
        <w:spacing w:line="276" w:lineRule="auto"/>
        <w:ind w:firstLineChars="320" w:firstLine="31680"/>
        <w:rPr>
          <w:b/>
          <w:bCs/>
          <w:sz w:val="32"/>
          <w:szCs w:val="32"/>
        </w:rPr>
      </w:pPr>
    </w:p>
    <w:p w:rsidR="00BF6BF0" w:rsidRDefault="00BF6BF0" w:rsidP="0099114F">
      <w:pPr>
        <w:spacing w:line="276" w:lineRule="auto"/>
        <w:ind w:leftChars="474" w:left="31680" w:hangingChars="438" w:firstLine="31680"/>
        <w:jc w:val="left"/>
        <w:rPr>
          <w:b/>
          <w:bCs/>
          <w:sz w:val="30"/>
          <w:szCs w:val="30"/>
          <w:u w:val="single"/>
        </w:rPr>
      </w:pPr>
      <w:r>
        <w:rPr>
          <w:rFonts w:cs="宋体" w:hint="eastAsia"/>
          <w:b/>
          <w:bCs/>
          <w:sz w:val="30"/>
          <w:szCs w:val="30"/>
        </w:rPr>
        <w:t>原文</w:t>
      </w:r>
      <w:r>
        <w:rPr>
          <w:b/>
          <w:bCs/>
          <w:sz w:val="30"/>
          <w:szCs w:val="30"/>
        </w:rPr>
        <w:t>1</w:t>
      </w:r>
      <w:r>
        <w:rPr>
          <w:rFonts w:cs="宋体" w:hint="eastAsia"/>
          <w:b/>
          <w:bCs/>
          <w:sz w:val="30"/>
          <w:szCs w:val="30"/>
        </w:rPr>
        <w:t>：</w:t>
      </w:r>
      <w:r>
        <w:rPr>
          <w:b/>
          <w:bCs/>
          <w:sz w:val="30"/>
          <w:szCs w:val="30"/>
          <w:u w:val="single"/>
        </w:rPr>
        <w:t xml:space="preserve">                                         </w:t>
      </w:r>
    </w:p>
    <w:p w:rsidR="00BF6BF0" w:rsidRPr="00060C44" w:rsidRDefault="00BF6BF0" w:rsidP="0099114F">
      <w:pPr>
        <w:spacing w:line="276" w:lineRule="auto"/>
        <w:ind w:leftChars="474" w:left="31680" w:hangingChars="438" w:firstLine="31680"/>
        <w:jc w:val="left"/>
        <w:rPr>
          <w:b/>
          <w:bCs/>
          <w:sz w:val="30"/>
          <w:szCs w:val="30"/>
          <w:u w:val="single"/>
        </w:rPr>
      </w:pPr>
    </w:p>
    <w:p w:rsidR="00BF6BF0" w:rsidRDefault="00BF6BF0" w:rsidP="0099114F">
      <w:pPr>
        <w:spacing w:line="276" w:lineRule="auto"/>
        <w:ind w:leftChars="473" w:left="31680" w:firstLine="2"/>
        <w:jc w:val="left"/>
        <w:rPr>
          <w:b/>
          <w:bCs/>
          <w:sz w:val="30"/>
          <w:szCs w:val="30"/>
          <w:u w:val="single"/>
        </w:rPr>
      </w:pPr>
      <w:r w:rsidRPr="00B62C0F">
        <w:rPr>
          <w:rFonts w:cs="宋体" w:hint="eastAsia"/>
          <w:b/>
          <w:bCs/>
          <w:sz w:val="30"/>
          <w:szCs w:val="30"/>
        </w:rPr>
        <w:t>译文</w:t>
      </w:r>
      <w:r>
        <w:rPr>
          <w:b/>
          <w:bCs/>
          <w:sz w:val="30"/>
          <w:szCs w:val="30"/>
        </w:rPr>
        <w:t>1</w:t>
      </w:r>
      <w:r w:rsidRPr="00B62C0F">
        <w:rPr>
          <w:rFonts w:cs="宋体" w:hint="eastAsia"/>
          <w:b/>
          <w:bCs/>
          <w:sz w:val="30"/>
          <w:szCs w:val="30"/>
        </w:rPr>
        <w:t>：</w:t>
      </w:r>
      <w:r>
        <w:rPr>
          <w:b/>
          <w:bCs/>
          <w:sz w:val="30"/>
          <w:szCs w:val="30"/>
          <w:u w:val="single"/>
        </w:rPr>
        <w:t xml:space="preserve">                                         </w:t>
      </w:r>
    </w:p>
    <w:p w:rsidR="00BF6BF0" w:rsidRPr="00060C44" w:rsidRDefault="00BF6BF0" w:rsidP="0099114F">
      <w:pPr>
        <w:spacing w:line="276" w:lineRule="auto"/>
        <w:ind w:leftChars="473" w:left="31680" w:firstLine="2"/>
        <w:jc w:val="left"/>
        <w:rPr>
          <w:b/>
          <w:bCs/>
          <w:sz w:val="30"/>
          <w:szCs w:val="30"/>
          <w:u w:val="single"/>
        </w:rPr>
      </w:pPr>
    </w:p>
    <w:p w:rsidR="00BF6BF0" w:rsidRDefault="00BF6BF0" w:rsidP="0099114F">
      <w:pPr>
        <w:spacing w:line="276" w:lineRule="auto"/>
        <w:ind w:leftChars="474" w:left="31680" w:hangingChars="438" w:firstLine="31680"/>
        <w:jc w:val="left"/>
        <w:rPr>
          <w:b/>
          <w:bCs/>
          <w:sz w:val="30"/>
          <w:szCs w:val="30"/>
          <w:u w:val="single"/>
        </w:rPr>
      </w:pPr>
      <w:r>
        <w:rPr>
          <w:rFonts w:cs="宋体" w:hint="eastAsia"/>
          <w:b/>
          <w:bCs/>
          <w:sz w:val="30"/>
          <w:szCs w:val="30"/>
        </w:rPr>
        <w:t>原文</w:t>
      </w:r>
      <w:r>
        <w:rPr>
          <w:b/>
          <w:bCs/>
          <w:sz w:val="30"/>
          <w:szCs w:val="30"/>
        </w:rPr>
        <w:t>2</w:t>
      </w:r>
      <w:r>
        <w:rPr>
          <w:rFonts w:cs="宋体" w:hint="eastAsia"/>
          <w:b/>
          <w:bCs/>
          <w:sz w:val="30"/>
          <w:szCs w:val="30"/>
        </w:rPr>
        <w:t>：</w:t>
      </w:r>
      <w:r>
        <w:rPr>
          <w:b/>
          <w:bCs/>
          <w:sz w:val="30"/>
          <w:szCs w:val="30"/>
          <w:u w:val="single"/>
        </w:rPr>
        <w:t xml:space="preserve">                                         </w:t>
      </w:r>
    </w:p>
    <w:p w:rsidR="00BF6BF0" w:rsidRPr="00060C44" w:rsidRDefault="00BF6BF0" w:rsidP="0099114F">
      <w:pPr>
        <w:spacing w:line="276" w:lineRule="auto"/>
        <w:ind w:leftChars="474" w:left="31680" w:hangingChars="438" w:firstLine="31680"/>
        <w:jc w:val="left"/>
        <w:rPr>
          <w:b/>
          <w:bCs/>
          <w:sz w:val="30"/>
          <w:szCs w:val="30"/>
          <w:u w:val="single"/>
        </w:rPr>
      </w:pPr>
    </w:p>
    <w:p w:rsidR="00BF6BF0" w:rsidRPr="00921331" w:rsidRDefault="00BF6BF0" w:rsidP="0099114F">
      <w:pPr>
        <w:spacing w:line="276" w:lineRule="auto"/>
        <w:ind w:leftChars="474" w:left="31680" w:hangingChars="438" w:firstLine="31680"/>
        <w:jc w:val="left"/>
        <w:rPr>
          <w:b/>
          <w:bCs/>
          <w:sz w:val="30"/>
          <w:szCs w:val="30"/>
          <w:u w:val="thick"/>
        </w:rPr>
      </w:pPr>
      <w:r>
        <w:rPr>
          <w:rFonts w:cs="宋体" w:hint="eastAsia"/>
          <w:b/>
          <w:bCs/>
          <w:sz w:val="30"/>
          <w:szCs w:val="30"/>
        </w:rPr>
        <w:t>译文</w:t>
      </w:r>
      <w:r>
        <w:rPr>
          <w:b/>
          <w:bCs/>
          <w:sz w:val="30"/>
          <w:szCs w:val="30"/>
        </w:rPr>
        <w:t>2</w:t>
      </w:r>
      <w:r>
        <w:rPr>
          <w:rFonts w:cs="宋体" w:hint="eastAsia"/>
          <w:b/>
          <w:bCs/>
          <w:sz w:val="30"/>
          <w:szCs w:val="30"/>
        </w:rPr>
        <w:t>：</w:t>
      </w:r>
      <w:r>
        <w:rPr>
          <w:b/>
          <w:bCs/>
          <w:sz w:val="30"/>
          <w:szCs w:val="30"/>
          <w:u w:val="thick"/>
        </w:rPr>
        <w:t xml:space="preserve">                                         </w:t>
      </w:r>
    </w:p>
    <w:p w:rsidR="00BF6BF0" w:rsidRDefault="00BF6BF0" w:rsidP="0099114F">
      <w:pPr>
        <w:spacing w:line="276" w:lineRule="auto"/>
        <w:ind w:leftChars="473" w:left="31680" w:firstLine="2"/>
        <w:jc w:val="left"/>
        <w:rPr>
          <w:b/>
          <w:bCs/>
          <w:sz w:val="30"/>
          <w:szCs w:val="30"/>
          <w:u w:val="thick"/>
        </w:rPr>
      </w:pPr>
    </w:p>
    <w:p w:rsidR="00BF6BF0" w:rsidRPr="00AA55DD" w:rsidRDefault="00BF6BF0" w:rsidP="0099114F">
      <w:pPr>
        <w:spacing w:line="276" w:lineRule="auto"/>
        <w:ind w:leftChars="473" w:left="31680" w:firstLine="2"/>
        <w:jc w:val="left"/>
        <w:rPr>
          <w:b/>
          <w:bCs/>
          <w:sz w:val="30"/>
          <w:szCs w:val="30"/>
          <w:u w:val="thick"/>
        </w:rPr>
      </w:pPr>
    </w:p>
    <w:p w:rsidR="00BF6BF0" w:rsidRPr="00060C44" w:rsidRDefault="00BF6BF0" w:rsidP="00930323">
      <w:pPr>
        <w:rPr>
          <w:rFonts w:ascii="宋体"/>
          <w:sz w:val="24"/>
          <w:szCs w:val="24"/>
        </w:rPr>
      </w:pPr>
    </w:p>
    <w:sectPr w:rsidR="00BF6BF0" w:rsidRPr="00060C44" w:rsidSect="00397A80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BF0" w:rsidRDefault="00BF6BF0" w:rsidP="000B2EC6">
      <w:r>
        <w:separator/>
      </w:r>
    </w:p>
  </w:endnote>
  <w:endnote w:type="continuationSeparator" w:id="0">
    <w:p w:rsidR="00BF6BF0" w:rsidRDefault="00BF6BF0" w:rsidP="000B2E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BF0" w:rsidRDefault="00BF6BF0" w:rsidP="000B2EC6">
      <w:r>
        <w:separator/>
      </w:r>
    </w:p>
  </w:footnote>
  <w:footnote w:type="continuationSeparator" w:id="0">
    <w:p w:rsidR="00BF6BF0" w:rsidRDefault="00BF6BF0" w:rsidP="000B2E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>
    <w:nsid w:val="00000005"/>
    <w:multiLevelType w:val="singleLevel"/>
    <w:tmpl w:val="00000005"/>
    <w:lvl w:ilvl="0">
      <w:start w:val="1"/>
      <w:numFmt w:val="decimal"/>
      <w:lvlText w:val="%1."/>
      <w:lvlJc w:val="left"/>
      <w:pPr>
        <w:tabs>
          <w:tab w:val="num" w:pos="3260"/>
        </w:tabs>
        <w:ind w:left="3260" w:hanging="425"/>
      </w:pPr>
      <w:rPr>
        <w:rFonts w:hint="default"/>
      </w:rPr>
    </w:lvl>
  </w:abstractNum>
  <w:abstractNum w:abstractNumId="2">
    <w:nsid w:val="00000006"/>
    <w:multiLevelType w:val="singleLevel"/>
    <w:tmpl w:val="0000000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">
    <w:nsid w:val="00000007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">
    <w:nsid w:val="00404832"/>
    <w:multiLevelType w:val="hybridMultilevel"/>
    <w:tmpl w:val="37D446C4"/>
    <w:lvl w:ilvl="0" w:tplc="748446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263A9F"/>
    <w:multiLevelType w:val="hybridMultilevel"/>
    <w:tmpl w:val="69B01D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3814E0"/>
    <w:multiLevelType w:val="hybridMultilevel"/>
    <w:tmpl w:val="26B68916"/>
    <w:lvl w:ilvl="0" w:tplc="5324DEA6">
      <w:start w:val="2"/>
      <w:numFmt w:val="japaneseCounting"/>
      <w:lvlText w:val="%1、"/>
      <w:lvlJc w:val="left"/>
      <w:pPr>
        <w:ind w:left="355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675" w:hanging="420"/>
      </w:pPr>
    </w:lvl>
    <w:lvl w:ilvl="2" w:tplc="0409001B">
      <w:start w:val="1"/>
      <w:numFmt w:val="lowerRoman"/>
      <w:lvlText w:val="%3."/>
      <w:lvlJc w:val="right"/>
      <w:pPr>
        <w:ind w:left="4095" w:hanging="420"/>
      </w:pPr>
    </w:lvl>
    <w:lvl w:ilvl="3" w:tplc="0409000F">
      <w:start w:val="1"/>
      <w:numFmt w:val="decimal"/>
      <w:lvlText w:val="%4."/>
      <w:lvlJc w:val="left"/>
      <w:pPr>
        <w:ind w:left="4515" w:hanging="420"/>
      </w:pPr>
    </w:lvl>
    <w:lvl w:ilvl="4" w:tplc="04090019">
      <w:start w:val="1"/>
      <w:numFmt w:val="lowerLetter"/>
      <w:lvlText w:val="%5)"/>
      <w:lvlJc w:val="left"/>
      <w:pPr>
        <w:ind w:left="4935" w:hanging="420"/>
      </w:pPr>
    </w:lvl>
    <w:lvl w:ilvl="5" w:tplc="0409001B">
      <w:start w:val="1"/>
      <w:numFmt w:val="lowerRoman"/>
      <w:lvlText w:val="%6."/>
      <w:lvlJc w:val="right"/>
      <w:pPr>
        <w:ind w:left="5355" w:hanging="420"/>
      </w:pPr>
    </w:lvl>
    <w:lvl w:ilvl="6" w:tplc="0409000F">
      <w:start w:val="1"/>
      <w:numFmt w:val="decimal"/>
      <w:lvlText w:val="%7."/>
      <w:lvlJc w:val="left"/>
      <w:pPr>
        <w:ind w:left="5775" w:hanging="420"/>
      </w:pPr>
    </w:lvl>
    <w:lvl w:ilvl="7" w:tplc="04090019">
      <w:start w:val="1"/>
      <w:numFmt w:val="lowerLetter"/>
      <w:lvlText w:val="%8)"/>
      <w:lvlJc w:val="left"/>
      <w:pPr>
        <w:ind w:left="6195" w:hanging="420"/>
      </w:pPr>
    </w:lvl>
    <w:lvl w:ilvl="8" w:tplc="0409001B">
      <w:start w:val="1"/>
      <w:numFmt w:val="lowerRoman"/>
      <w:lvlText w:val="%9."/>
      <w:lvlJc w:val="right"/>
      <w:pPr>
        <w:ind w:left="6615" w:hanging="420"/>
      </w:pPr>
    </w:lvl>
  </w:abstractNum>
  <w:abstractNum w:abstractNumId="7">
    <w:nsid w:val="2FBF5F3D"/>
    <w:multiLevelType w:val="hybridMultilevel"/>
    <w:tmpl w:val="275A103A"/>
    <w:lvl w:ilvl="0" w:tplc="DB5E2C8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6F62B34"/>
    <w:multiLevelType w:val="hybridMultilevel"/>
    <w:tmpl w:val="34E8EEAC"/>
    <w:lvl w:ilvl="0" w:tplc="6562E7E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D1B0073"/>
    <w:multiLevelType w:val="hybridMultilevel"/>
    <w:tmpl w:val="D5BAD58C"/>
    <w:lvl w:ilvl="0" w:tplc="F8324EBE">
      <w:start w:val="1"/>
      <w:numFmt w:val="decimal"/>
      <w:pStyle w:val="Heading1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0B7B06"/>
    <w:multiLevelType w:val="hybridMultilevel"/>
    <w:tmpl w:val="ABA0AB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F04679"/>
    <w:multiLevelType w:val="hybridMultilevel"/>
    <w:tmpl w:val="19309FB2"/>
    <w:lvl w:ilvl="0" w:tplc="3EACBCDE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368283F"/>
    <w:multiLevelType w:val="hybridMultilevel"/>
    <w:tmpl w:val="BE847BFA"/>
    <w:lvl w:ilvl="0" w:tplc="36A85DCC">
      <w:start w:val="1"/>
      <w:numFmt w:val="japaneseCounting"/>
      <w:lvlText w:val="%1．"/>
      <w:lvlJc w:val="left"/>
      <w:pPr>
        <w:ind w:left="355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675" w:hanging="420"/>
      </w:pPr>
    </w:lvl>
    <w:lvl w:ilvl="2" w:tplc="0409001B">
      <w:start w:val="1"/>
      <w:numFmt w:val="lowerRoman"/>
      <w:lvlText w:val="%3."/>
      <w:lvlJc w:val="right"/>
      <w:pPr>
        <w:ind w:left="4095" w:hanging="420"/>
      </w:pPr>
    </w:lvl>
    <w:lvl w:ilvl="3" w:tplc="0409000F">
      <w:start w:val="1"/>
      <w:numFmt w:val="decimal"/>
      <w:lvlText w:val="%4."/>
      <w:lvlJc w:val="left"/>
      <w:pPr>
        <w:ind w:left="4515" w:hanging="420"/>
      </w:pPr>
    </w:lvl>
    <w:lvl w:ilvl="4" w:tplc="04090019">
      <w:start w:val="1"/>
      <w:numFmt w:val="lowerLetter"/>
      <w:lvlText w:val="%5)"/>
      <w:lvlJc w:val="left"/>
      <w:pPr>
        <w:ind w:left="4935" w:hanging="420"/>
      </w:pPr>
    </w:lvl>
    <w:lvl w:ilvl="5" w:tplc="0409001B">
      <w:start w:val="1"/>
      <w:numFmt w:val="lowerRoman"/>
      <w:lvlText w:val="%6."/>
      <w:lvlJc w:val="right"/>
      <w:pPr>
        <w:ind w:left="5355" w:hanging="420"/>
      </w:pPr>
    </w:lvl>
    <w:lvl w:ilvl="6" w:tplc="0409000F">
      <w:start w:val="1"/>
      <w:numFmt w:val="decimal"/>
      <w:lvlText w:val="%7."/>
      <w:lvlJc w:val="left"/>
      <w:pPr>
        <w:ind w:left="5775" w:hanging="420"/>
      </w:pPr>
    </w:lvl>
    <w:lvl w:ilvl="7" w:tplc="04090019">
      <w:start w:val="1"/>
      <w:numFmt w:val="lowerLetter"/>
      <w:lvlText w:val="%8)"/>
      <w:lvlJc w:val="left"/>
      <w:pPr>
        <w:ind w:left="6195" w:hanging="420"/>
      </w:pPr>
    </w:lvl>
    <w:lvl w:ilvl="8" w:tplc="0409001B">
      <w:start w:val="1"/>
      <w:numFmt w:val="lowerRoman"/>
      <w:lvlText w:val="%9."/>
      <w:lvlJc w:val="right"/>
      <w:pPr>
        <w:ind w:left="6615" w:hanging="420"/>
      </w:pPr>
    </w:lvl>
  </w:abstractNum>
  <w:abstractNum w:abstractNumId="13">
    <w:nsid w:val="4E316EB7"/>
    <w:multiLevelType w:val="hybridMultilevel"/>
    <w:tmpl w:val="286403F6"/>
    <w:lvl w:ilvl="0" w:tplc="428E98B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614902EF"/>
    <w:multiLevelType w:val="hybridMultilevel"/>
    <w:tmpl w:val="524CB00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>
      <w:start w:val="1"/>
      <w:numFmt w:val="lowerLetter"/>
      <w:lvlText w:val="%2)"/>
      <w:lvlJc w:val="left"/>
      <w:pPr>
        <w:ind w:left="1262" w:hanging="420"/>
      </w:pPr>
    </w:lvl>
    <w:lvl w:ilvl="2" w:tplc="0409001B">
      <w:start w:val="1"/>
      <w:numFmt w:val="lowerRoman"/>
      <w:lvlText w:val="%3."/>
      <w:lvlJc w:val="right"/>
      <w:pPr>
        <w:ind w:left="1682" w:hanging="420"/>
      </w:pPr>
    </w:lvl>
    <w:lvl w:ilvl="3" w:tplc="0409000F">
      <w:start w:val="1"/>
      <w:numFmt w:val="decimal"/>
      <w:lvlText w:val="%4."/>
      <w:lvlJc w:val="left"/>
      <w:pPr>
        <w:ind w:left="2102" w:hanging="420"/>
      </w:pPr>
    </w:lvl>
    <w:lvl w:ilvl="4" w:tplc="04090019">
      <w:start w:val="1"/>
      <w:numFmt w:val="lowerLetter"/>
      <w:lvlText w:val="%5)"/>
      <w:lvlJc w:val="left"/>
      <w:pPr>
        <w:ind w:left="2522" w:hanging="420"/>
      </w:pPr>
    </w:lvl>
    <w:lvl w:ilvl="5" w:tplc="0409001B">
      <w:start w:val="1"/>
      <w:numFmt w:val="lowerRoman"/>
      <w:lvlText w:val="%6."/>
      <w:lvlJc w:val="right"/>
      <w:pPr>
        <w:ind w:left="2942" w:hanging="420"/>
      </w:pPr>
    </w:lvl>
    <w:lvl w:ilvl="6" w:tplc="0409000F">
      <w:start w:val="1"/>
      <w:numFmt w:val="decimal"/>
      <w:lvlText w:val="%7."/>
      <w:lvlJc w:val="left"/>
      <w:pPr>
        <w:ind w:left="3362" w:hanging="420"/>
      </w:pPr>
    </w:lvl>
    <w:lvl w:ilvl="7" w:tplc="04090019">
      <w:start w:val="1"/>
      <w:numFmt w:val="lowerLetter"/>
      <w:lvlText w:val="%8)"/>
      <w:lvlJc w:val="left"/>
      <w:pPr>
        <w:ind w:left="3782" w:hanging="420"/>
      </w:pPr>
    </w:lvl>
    <w:lvl w:ilvl="8" w:tplc="0409001B">
      <w:start w:val="1"/>
      <w:numFmt w:val="lowerRoman"/>
      <w:lvlText w:val="%9."/>
      <w:lvlJc w:val="right"/>
      <w:pPr>
        <w:ind w:left="4202" w:hanging="420"/>
      </w:pPr>
    </w:lvl>
  </w:abstractNum>
  <w:abstractNum w:abstractNumId="15">
    <w:nsid w:val="642702BA"/>
    <w:multiLevelType w:val="hybridMultilevel"/>
    <w:tmpl w:val="955C5C6C"/>
    <w:lvl w:ilvl="0" w:tplc="D79ACD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8E763E"/>
    <w:multiLevelType w:val="hybridMultilevel"/>
    <w:tmpl w:val="347AB680"/>
    <w:lvl w:ilvl="0" w:tplc="BA42FE7A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11"/>
  </w:num>
  <w:num w:numId="6">
    <w:abstractNumId w:val="13"/>
  </w:num>
  <w:num w:numId="7">
    <w:abstractNumId w:val="6"/>
  </w:num>
  <w:num w:numId="8">
    <w:abstractNumId w:val="12"/>
  </w:num>
  <w:num w:numId="9">
    <w:abstractNumId w:val="7"/>
  </w:num>
  <w:num w:numId="10">
    <w:abstractNumId w:val="4"/>
  </w:num>
  <w:num w:numId="11">
    <w:abstractNumId w:val="8"/>
  </w:num>
  <w:num w:numId="12">
    <w:abstractNumId w:val="10"/>
  </w:num>
  <w:num w:numId="13">
    <w:abstractNumId w:val="15"/>
  </w:num>
  <w:num w:numId="14">
    <w:abstractNumId w:val="14"/>
  </w:num>
  <w:num w:numId="15">
    <w:abstractNumId w:val="5"/>
  </w:num>
  <w:num w:numId="16">
    <w:abstractNumId w:val="9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23DA1"/>
    <w:rsid w:val="000259DA"/>
    <w:rsid w:val="0003516B"/>
    <w:rsid w:val="0004218F"/>
    <w:rsid w:val="00045129"/>
    <w:rsid w:val="00046F4B"/>
    <w:rsid w:val="000525EA"/>
    <w:rsid w:val="00057604"/>
    <w:rsid w:val="00060C44"/>
    <w:rsid w:val="000679D0"/>
    <w:rsid w:val="00075939"/>
    <w:rsid w:val="00084A15"/>
    <w:rsid w:val="00087E96"/>
    <w:rsid w:val="000A22CB"/>
    <w:rsid w:val="000A7231"/>
    <w:rsid w:val="000B2EC6"/>
    <w:rsid w:val="000D0874"/>
    <w:rsid w:val="000F21DA"/>
    <w:rsid w:val="000F4212"/>
    <w:rsid w:val="00101AFA"/>
    <w:rsid w:val="00101E08"/>
    <w:rsid w:val="00120A13"/>
    <w:rsid w:val="00125729"/>
    <w:rsid w:val="00126CA2"/>
    <w:rsid w:val="00147B0F"/>
    <w:rsid w:val="00157F7D"/>
    <w:rsid w:val="00172A27"/>
    <w:rsid w:val="00177E1D"/>
    <w:rsid w:val="00194AD3"/>
    <w:rsid w:val="001C6D3B"/>
    <w:rsid w:val="001D1770"/>
    <w:rsid w:val="001E3108"/>
    <w:rsid w:val="001E36CE"/>
    <w:rsid w:val="001E7814"/>
    <w:rsid w:val="00223CA3"/>
    <w:rsid w:val="00233F35"/>
    <w:rsid w:val="002350A4"/>
    <w:rsid w:val="00235FA6"/>
    <w:rsid w:val="0024554B"/>
    <w:rsid w:val="00245E25"/>
    <w:rsid w:val="00251702"/>
    <w:rsid w:val="00252CDF"/>
    <w:rsid w:val="00253932"/>
    <w:rsid w:val="00254D60"/>
    <w:rsid w:val="00262A80"/>
    <w:rsid w:val="00267BB2"/>
    <w:rsid w:val="0028245A"/>
    <w:rsid w:val="00287443"/>
    <w:rsid w:val="002B4F96"/>
    <w:rsid w:val="002B5C42"/>
    <w:rsid w:val="002D3234"/>
    <w:rsid w:val="002F3A88"/>
    <w:rsid w:val="0030099A"/>
    <w:rsid w:val="00316A5C"/>
    <w:rsid w:val="00326E9E"/>
    <w:rsid w:val="00327604"/>
    <w:rsid w:val="00342F68"/>
    <w:rsid w:val="00355911"/>
    <w:rsid w:val="003603A3"/>
    <w:rsid w:val="00363AEC"/>
    <w:rsid w:val="00364FB8"/>
    <w:rsid w:val="00375A1D"/>
    <w:rsid w:val="003870BA"/>
    <w:rsid w:val="00392B42"/>
    <w:rsid w:val="00394DD6"/>
    <w:rsid w:val="00397A80"/>
    <w:rsid w:val="003B3A2E"/>
    <w:rsid w:val="003C350F"/>
    <w:rsid w:val="003F29EF"/>
    <w:rsid w:val="004026BD"/>
    <w:rsid w:val="00404343"/>
    <w:rsid w:val="00423DCC"/>
    <w:rsid w:val="0042583F"/>
    <w:rsid w:val="00426842"/>
    <w:rsid w:val="00437A91"/>
    <w:rsid w:val="0046289F"/>
    <w:rsid w:val="0046438C"/>
    <w:rsid w:val="004822AF"/>
    <w:rsid w:val="00490C93"/>
    <w:rsid w:val="00492ECA"/>
    <w:rsid w:val="0049566C"/>
    <w:rsid w:val="004C74E0"/>
    <w:rsid w:val="00520790"/>
    <w:rsid w:val="00522927"/>
    <w:rsid w:val="0054142D"/>
    <w:rsid w:val="005724F0"/>
    <w:rsid w:val="00576F29"/>
    <w:rsid w:val="005853DD"/>
    <w:rsid w:val="005A3A87"/>
    <w:rsid w:val="005A6162"/>
    <w:rsid w:val="005C74ED"/>
    <w:rsid w:val="005D7B20"/>
    <w:rsid w:val="005E5661"/>
    <w:rsid w:val="005F37E6"/>
    <w:rsid w:val="00613D07"/>
    <w:rsid w:val="00631FC1"/>
    <w:rsid w:val="00642915"/>
    <w:rsid w:val="00654D4C"/>
    <w:rsid w:val="00654DF8"/>
    <w:rsid w:val="00656DFD"/>
    <w:rsid w:val="006B56DF"/>
    <w:rsid w:val="006E2FF3"/>
    <w:rsid w:val="006E31D7"/>
    <w:rsid w:val="006F4224"/>
    <w:rsid w:val="006F4A15"/>
    <w:rsid w:val="00705680"/>
    <w:rsid w:val="00705ED0"/>
    <w:rsid w:val="007077EB"/>
    <w:rsid w:val="007114BC"/>
    <w:rsid w:val="00715C32"/>
    <w:rsid w:val="00721DBA"/>
    <w:rsid w:val="00733790"/>
    <w:rsid w:val="00735B39"/>
    <w:rsid w:val="007450EA"/>
    <w:rsid w:val="0075413C"/>
    <w:rsid w:val="00783228"/>
    <w:rsid w:val="007954B5"/>
    <w:rsid w:val="007E02FC"/>
    <w:rsid w:val="007F7EA5"/>
    <w:rsid w:val="0081040C"/>
    <w:rsid w:val="00814A68"/>
    <w:rsid w:val="008365A8"/>
    <w:rsid w:val="008464D1"/>
    <w:rsid w:val="00891A7D"/>
    <w:rsid w:val="008A3BEF"/>
    <w:rsid w:val="008E3818"/>
    <w:rsid w:val="008E62F7"/>
    <w:rsid w:val="008F6716"/>
    <w:rsid w:val="008F7F4F"/>
    <w:rsid w:val="00902F3D"/>
    <w:rsid w:val="009131FF"/>
    <w:rsid w:val="00915D1D"/>
    <w:rsid w:val="00921331"/>
    <w:rsid w:val="00921D3C"/>
    <w:rsid w:val="00930323"/>
    <w:rsid w:val="009440E0"/>
    <w:rsid w:val="0096285F"/>
    <w:rsid w:val="009629B0"/>
    <w:rsid w:val="00965BC7"/>
    <w:rsid w:val="0099114F"/>
    <w:rsid w:val="009948BA"/>
    <w:rsid w:val="009E4DDE"/>
    <w:rsid w:val="009F0A11"/>
    <w:rsid w:val="00A04A01"/>
    <w:rsid w:val="00A14368"/>
    <w:rsid w:val="00A24B24"/>
    <w:rsid w:val="00A3445A"/>
    <w:rsid w:val="00A3520E"/>
    <w:rsid w:val="00A370B6"/>
    <w:rsid w:val="00A619B4"/>
    <w:rsid w:val="00A72F31"/>
    <w:rsid w:val="00A774AB"/>
    <w:rsid w:val="00A87F87"/>
    <w:rsid w:val="00AA55DD"/>
    <w:rsid w:val="00AE27CB"/>
    <w:rsid w:val="00AE3348"/>
    <w:rsid w:val="00AF3F07"/>
    <w:rsid w:val="00B1358E"/>
    <w:rsid w:val="00B27BBD"/>
    <w:rsid w:val="00B44B5F"/>
    <w:rsid w:val="00B62C0F"/>
    <w:rsid w:val="00B6480E"/>
    <w:rsid w:val="00B80458"/>
    <w:rsid w:val="00B83237"/>
    <w:rsid w:val="00BB6C43"/>
    <w:rsid w:val="00BC739C"/>
    <w:rsid w:val="00BE6A3F"/>
    <w:rsid w:val="00BF6BF0"/>
    <w:rsid w:val="00BF768A"/>
    <w:rsid w:val="00C12DDD"/>
    <w:rsid w:val="00C31F03"/>
    <w:rsid w:val="00C32695"/>
    <w:rsid w:val="00C472FF"/>
    <w:rsid w:val="00C503F4"/>
    <w:rsid w:val="00C613B5"/>
    <w:rsid w:val="00C718DF"/>
    <w:rsid w:val="00C872F0"/>
    <w:rsid w:val="00CA636B"/>
    <w:rsid w:val="00CB1C48"/>
    <w:rsid w:val="00CB213C"/>
    <w:rsid w:val="00CC219C"/>
    <w:rsid w:val="00CC24E0"/>
    <w:rsid w:val="00CC36E0"/>
    <w:rsid w:val="00CC4D37"/>
    <w:rsid w:val="00CD57CD"/>
    <w:rsid w:val="00CF6582"/>
    <w:rsid w:val="00D16090"/>
    <w:rsid w:val="00D36526"/>
    <w:rsid w:val="00D4129B"/>
    <w:rsid w:val="00D44DE1"/>
    <w:rsid w:val="00D544FA"/>
    <w:rsid w:val="00D6633A"/>
    <w:rsid w:val="00D669C7"/>
    <w:rsid w:val="00D67FE4"/>
    <w:rsid w:val="00D703DB"/>
    <w:rsid w:val="00D74477"/>
    <w:rsid w:val="00D918BC"/>
    <w:rsid w:val="00D91E0B"/>
    <w:rsid w:val="00DA773D"/>
    <w:rsid w:val="00DB7E13"/>
    <w:rsid w:val="00DE0ACC"/>
    <w:rsid w:val="00DE5797"/>
    <w:rsid w:val="00DE6518"/>
    <w:rsid w:val="00DE69E9"/>
    <w:rsid w:val="00E01D9C"/>
    <w:rsid w:val="00E05603"/>
    <w:rsid w:val="00E1319F"/>
    <w:rsid w:val="00E221F1"/>
    <w:rsid w:val="00E3537E"/>
    <w:rsid w:val="00E418C2"/>
    <w:rsid w:val="00E446DF"/>
    <w:rsid w:val="00E67202"/>
    <w:rsid w:val="00E7048F"/>
    <w:rsid w:val="00E876EE"/>
    <w:rsid w:val="00EB6D2F"/>
    <w:rsid w:val="00EC63EF"/>
    <w:rsid w:val="00EC7608"/>
    <w:rsid w:val="00EF7DFD"/>
    <w:rsid w:val="00F04408"/>
    <w:rsid w:val="00F0492E"/>
    <w:rsid w:val="00F17560"/>
    <w:rsid w:val="00F206BF"/>
    <w:rsid w:val="00F21C7A"/>
    <w:rsid w:val="00F2237A"/>
    <w:rsid w:val="00F232AF"/>
    <w:rsid w:val="00F262AB"/>
    <w:rsid w:val="00F41E21"/>
    <w:rsid w:val="00F45BEC"/>
    <w:rsid w:val="00F476D5"/>
    <w:rsid w:val="00F56DF4"/>
    <w:rsid w:val="00F620C8"/>
    <w:rsid w:val="00F64354"/>
    <w:rsid w:val="00F75F3F"/>
    <w:rsid w:val="00F94808"/>
    <w:rsid w:val="00FB54AF"/>
    <w:rsid w:val="00FD1E94"/>
    <w:rsid w:val="00FD3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A80"/>
    <w:pPr>
      <w:widowControl w:val="0"/>
      <w:jc w:val="both"/>
    </w:pPr>
    <w:rPr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F37E6"/>
    <w:pPr>
      <w:keepNext/>
      <w:keepLines/>
      <w:numPr>
        <w:numId w:val="16"/>
      </w:numPr>
      <w:spacing w:before="340" w:after="330" w:line="578" w:lineRule="auto"/>
      <w:outlineLvl w:val="0"/>
    </w:pPr>
    <w:rPr>
      <w:rFonts w:ascii="宋体" w:hAnsi="宋体" w:cs="宋体"/>
      <w:b/>
      <w:bCs/>
      <w:kern w:val="44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F37E6"/>
    <w:rPr>
      <w:rFonts w:ascii="宋体" w:eastAsia="宋体" w:cs="宋体"/>
      <w:b/>
      <w:bCs/>
      <w:kern w:val="44"/>
      <w:sz w:val="24"/>
      <w:szCs w:val="24"/>
    </w:rPr>
  </w:style>
  <w:style w:type="character" w:styleId="Hyperlink">
    <w:name w:val="Hyperlink"/>
    <w:basedOn w:val="DefaultParagraphFont"/>
    <w:uiPriority w:val="99"/>
    <w:rsid w:val="00397A8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397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D6EF3"/>
    <w:rPr>
      <w:sz w:val="18"/>
      <w:szCs w:val="18"/>
    </w:rPr>
  </w:style>
  <w:style w:type="paragraph" w:styleId="Header">
    <w:name w:val="header"/>
    <w:basedOn w:val="Normal"/>
    <w:link w:val="HeaderChar"/>
    <w:uiPriority w:val="99"/>
    <w:rsid w:val="00397A8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D6EF3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8E381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E3818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qFormat/>
    <w:rsid w:val="006F4224"/>
    <w:pPr>
      <w:ind w:firstLineChars="200" w:firstLine="420"/>
    </w:pPr>
  </w:style>
  <w:style w:type="paragraph" w:customStyle="1" w:styleId="1">
    <w:name w:val="样式1"/>
    <w:basedOn w:val="Heading1"/>
    <w:link w:val="1Char"/>
    <w:uiPriority w:val="99"/>
    <w:rsid w:val="000A7231"/>
    <w:pPr>
      <w:numPr>
        <w:numId w:val="17"/>
      </w:numPr>
      <w:ind w:right="210"/>
    </w:pPr>
  </w:style>
  <w:style w:type="character" w:customStyle="1" w:styleId="1Char">
    <w:name w:val="样式1 Char"/>
    <w:basedOn w:val="Heading1Char"/>
    <w:link w:val="1"/>
    <w:uiPriority w:val="99"/>
    <w:locked/>
    <w:rsid w:val="000A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290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9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9033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9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90308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  <w:divsChild>
                                    <w:div w:id="93429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29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290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9012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9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90163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  <w:divsChild>
                                    <w:div w:id="93429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290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9026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9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90344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  <w:divsChild>
                                    <w:div w:id="93429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290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9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9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9032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9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90350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  <w:divsChild>
                                    <w:div w:id="93429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29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290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9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9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9023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9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90136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  <w:divsChild>
                                    <w:div w:id="93429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290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9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9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9015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9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90133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  <w:divsChild>
                                    <w:div w:id="93429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29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9034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9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90171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  <w:divsChild>
                                    <w:div w:id="93429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290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9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9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9031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9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90119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  <w:divsChild>
                                    <w:div w:id="93429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29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290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9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9021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9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90281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  <w:divsChild>
                                    <w:div w:id="93429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29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290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9025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9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90321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  <w:divsChild>
                                    <w:div w:id="93429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290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9028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9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90240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  <w:divsChild>
                                    <w:div w:id="93429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2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290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9020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9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90147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  <w:divsChild>
                                    <w:div w:id="93429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290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9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9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9030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9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90330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  <w:divsChild>
                                    <w:div w:id="93429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290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9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9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9025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9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90299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  <w:divsChild>
                                    <w:div w:id="93429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29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29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290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9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9013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9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90293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  <w:divsChild>
                                    <w:div w:id="93429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29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290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9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9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9026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9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90234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  <w:divsChild>
                                    <w:div w:id="93429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290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9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9034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9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90202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  <w:divsChild>
                                    <w:div w:id="93429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29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29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9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9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902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9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90253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  <w:divsChild>
                                    <w:div w:id="93429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29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29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290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9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9018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9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90127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  <w:divsChild>
                                    <w:div w:id="93429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29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290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9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9013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9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90200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  <w:divsChild>
                                    <w:div w:id="93429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29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290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9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9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9022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9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90302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  <w:divsChild>
                                    <w:div w:id="93429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290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9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9018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9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90318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  <w:divsChild>
                                    <w:div w:id="93429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29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29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9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9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9027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9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90128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  <w:divsChild>
                                    <w:div w:id="93429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29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29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9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9033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9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90310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  <w:divsChild>
                                    <w:div w:id="93429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37</Words>
  <Characters>214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可展天线支撑桁架的动态响应分析</dc:title>
  <dc:subject/>
  <dc:creator>SAINT-PC</dc:creator>
  <cp:keywords/>
  <dc:description/>
  <cp:lastModifiedBy>Windows 用户</cp:lastModifiedBy>
  <cp:revision>3</cp:revision>
  <dcterms:created xsi:type="dcterms:W3CDTF">2017-11-16T06:56:00Z</dcterms:created>
  <dcterms:modified xsi:type="dcterms:W3CDTF">2017-11-16T06:58:00Z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